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0F31B6" w:rsidRDefault="004A14F1" w:rsidP="00F573D8">
      <w:pPr>
        <w:pStyle w:val="FirstName"/>
      </w:pPr>
      <w:r w:rsidRPr="006068F6">
        <w:rPr>
          <w:sz w:val="88"/>
          <w:szCs w:val="8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page">
                  <wp:posOffset>4067175</wp:posOffset>
                </wp:positionH>
                <wp:positionV relativeFrom="paragraph">
                  <wp:posOffset>0</wp:posOffset>
                </wp:positionV>
                <wp:extent cx="3486150" cy="723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4F1" w:rsidRDefault="00785721" w:rsidP="004A14F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hyperlink r:id="rId11" w:history="1">
                              <w:r w:rsidRPr="00E616D2">
                                <w:rPr>
                                  <w:rStyle w:val="Hyperlink"/>
                                  <w:rFonts w:ascii="Arial" w:hAnsi="Arial" w:cs="Arial"/>
                                </w:rPr>
                                <w:t>mehtamayu</w:t>
                              </w:r>
                              <w:r w:rsidRPr="00E616D2">
                                <w:rPr>
                                  <w:rStyle w:val="Hyperlink"/>
                                  <w:rFonts w:ascii="Arial" w:hAnsi="Arial" w:cs="Arial"/>
                                </w:rPr>
                                <w:t>r</w:t>
                              </w:r>
                              <w:r w:rsidRPr="00E616D2">
                                <w:rPr>
                                  <w:rStyle w:val="Hyperlink"/>
                                  <w:rFonts w:ascii="Arial" w:hAnsi="Arial" w:cs="Arial"/>
                                </w:rPr>
                                <w:t>thebest@gmail.com</w:t>
                              </w:r>
                            </w:hyperlink>
                          </w:p>
                          <w:p w:rsidR="00785721" w:rsidRDefault="00785721" w:rsidP="004A14F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(+91) 9527944720</w:t>
                            </w:r>
                          </w:p>
                          <w:p w:rsidR="006377CD" w:rsidRPr="00B205ED" w:rsidRDefault="00B205ED" w:rsidP="006377CD">
                            <w:pPr>
                              <w:rPr>
                                <w:rFonts w:ascii="Arial" w:hAnsi="Arial" w:cs="Arial"/>
                              </w:rPr>
                            </w:pPr>
                            <w:hyperlink r:id="rId12" w:history="1">
                              <w:r w:rsidR="006377CD" w:rsidRPr="00B205ED">
                                <w:rPr>
                                  <w:rStyle w:val="Hyperlink"/>
                                  <w:rFonts w:ascii="Helvetica" w:hAnsi="Helvetica" w:cs="Helvetica"/>
                                  <w:color w:val="auto"/>
                                </w:rPr>
                                <w:t>https://www.linkedin.com/in/mayur-mehta-</w:t>
                              </w:r>
                              <w:r w:rsidR="006377CD" w:rsidRPr="00C57B67">
                                <w:rPr>
                                  <w:rStyle w:val="Hyperlink"/>
                                  <w:rFonts w:ascii="Helvetica" w:hAnsi="Helvetica" w:cs="Helvetica"/>
                                  <w:color w:val="auto"/>
                                </w:rPr>
                                <w:t>b687725b</w:t>
                              </w:r>
                              <w:r w:rsidR="006377CD" w:rsidRPr="00B205ED">
                                <w:rPr>
                                  <w:rStyle w:val="Hyperlink"/>
                                  <w:rFonts w:ascii="Helvetica" w:hAnsi="Helvetica" w:cs="Helvetica"/>
                                  <w:color w:val="auto"/>
                                </w:rPr>
                                <w:t>/</w:t>
                              </w:r>
                            </w:hyperlink>
                          </w:p>
                          <w:p w:rsidR="00785721" w:rsidRDefault="00785721" w:rsidP="004A14F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85721" w:rsidRPr="00785721" w:rsidRDefault="00785721" w:rsidP="004A14F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25pt;margin-top:0;width:274.5pt;height:5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" strokecolor="white [3212]">
                <v:textbox>
                  <w:txbxContent>
                    <w:p w:rsidR="004A14F1" w:rsidRDefault="00785721" w:rsidP="004A14F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hyperlink r:id="rId13" w:history="1">
                        <w:r w:rsidRPr="00E616D2">
                          <w:rPr>
                            <w:rStyle w:val="Hyperlink"/>
                            <w:rFonts w:ascii="Arial" w:hAnsi="Arial" w:cs="Arial"/>
                          </w:rPr>
                          <w:t>mehtamayu</w:t>
                        </w:r>
                        <w:r w:rsidRPr="00E616D2">
                          <w:rPr>
                            <w:rStyle w:val="Hyperlink"/>
                            <w:rFonts w:ascii="Arial" w:hAnsi="Arial" w:cs="Arial"/>
                          </w:rPr>
                          <w:t>r</w:t>
                        </w:r>
                        <w:r w:rsidRPr="00E616D2">
                          <w:rPr>
                            <w:rStyle w:val="Hyperlink"/>
                            <w:rFonts w:ascii="Arial" w:hAnsi="Arial" w:cs="Arial"/>
                          </w:rPr>
                          <w:t>thebest@gmail.com</w:t>
                        </w:r>
                      </w:hyperlink>
                    </w:p>
                    <w:p w:rsidR="00785721" w:rsidRDefault="00785721" w:rsidP="004A14F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(+91) 9527944720</w:t>
                      </w:r>
                    </w:p>
                    <w:p w:rsidR="006377CD" w:rsidRPr="00B205ED" w:rsidRDefault="00B205ED" w:rsidP="006377CD">
                      <w:pPr>
                        <w:rPr>
                          <w:rFonts w:ascii="Arial" w:hAnsi="Arial" w:cs="Arial"/>
                        </w:rPr>
                      </w:pPr>
                      <w:hyperlink r:id="rId14" w:history="1">
                        <w:r w:rsidR="006377CD" w:rsidRPr="00B205ED">
                          <w:rPr>
                            <w:rStyle w:val="Hyperlink"/>
                            <w:rFonts w:ascii="Helvetica" w:hAnsi="Helvetica" w:cs="Helvetica"/>
                            <w:color w:val="auto"/>
                          </w:rPr>
                          <w:t>https://www.linkedin.com/in/mayur-mehta-</w:t>
                        </w:r>
                        <w:r w:rsidR="006377CD" w:rsidRPr="00C57B67">
                          <w:rPr>
                            <w:rStyle w:val="Hyperlink"/>
                            <w:rFonts w:ascii="Helvetica" w:hAnsi="Helvetica" w:cs="Helvetica"/>
                            <w:color w:val="auto"/>
                          </w:rPr>
                          <w:t>b687725b</w:t>
                        </w:r>
                        <w:r w:rsidR="006377CD" w:rsidRPr="00B205ED">
                          <w:rPr>
                            <w:rStyle w:val="Hyperlink"/>
                            <w:rFonts w:ascii="Helvetica" w:hAnsi="Helvetica" w:cs="Helvetica"/>
                            <w:color w:val="auto"/>
                          </w:rPr>
                          <w:t>/</w:t>
                        </w:r>
                      </w:hyperlink>
                    </w:p>
                    <w:p w:rsidR="00785721" w:rsidRDefault="00785721" w:rsidP="004A14F1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:rsidR="00785721" w:rsidRPr="00785721" w:rsidRDefault="00785721" w:rsidP="004A14F1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B3FAD" w:rsidRPr="006068F6">
        <w:rPr>
          <w:sz w:val="88"/>
          <w:szCs w:val="88"/>
        </w:rPr>
        <w:t>MAYUR</w:t>
      </w:r>
    </w:p>
    <w:p w:rsidR="00F573D8" w:rsidRPr="00E85980" w:rsidRDefault="00FB3FAD" w:rsidP="00F573D8">
      <w:pPr>
        <w:pStyle w:val="LastName"/>
        <w:rPr>
          <w:color w:val="1F3864" w:themeColor="accent5" w:themeShade="80"/>
          <w:sz w:val="70"/>
          <w:szCs w:val="70"/>
        </w:rPr>
      </w:pPr>
      <w:r w:rsidRPr="00E85980">
        <w:rPr>
          <w:b w:val="0"/>
          <w:color w:val="1F3864" w:themeColor="accent5" w:themeShade="80"/>
          <w:sz w:val="70"/>
          <w:szCs w:val="70"/>
        </w:rPr>
        <w:t>MEHTA</w:t>
      </w:r>
    </w:p>
    <w:p w:rsidR="00F573D8" w:rsidRPr="000F31B6" w:rsidRDefault="00690CA4" w:rsidP="00F573D8">
      <w:pPr>
        <w:pStyle w:val="FirstName"/>
      </w:pPr>
      <w:r>
        <w:rPr>
          <w:rFonts w:ascii="Arial Black" w:hAnsi="Arial Black"/>
          <w:color w:val="auto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5029200</wp:posOffset>
                </wp:positionH>
                <wp:positionV relativeFrom="paragraph">
                  <wp:posOffset>-3175</wp:posOffset>
                </wp:positionV>
                <wp:extent cx="1920240" cy="8229600"/>
                <wp:effectExtent l="0" t="0" r="3810" b="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DE5" w:rsidRDefault="00380DE5" w:rsidP="00380DE5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  <w:p w:rsidR="00B362B6" w:rsidRDefault="00B362B6" w:rsidP="00380DE5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  <w:p w:rsidR="00690CA4" w:rsidRDefault="00690CA4" w:rsidP="00380DE5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  <w:p w:rsidR="00690CA4" w:rsidRPr="00690CA4" w:rsidRDefault="00690CA4" w:rsidP="00380DE5">
                            <w:pPr>
                              <w:rPr>
                                <w:rFonts w:ascii="Arial Black" w:hAnsi="Arial Black"/>
                                <w:u w:val="single"/>
                              </w:rPr>
                            </w:pPr>
                          </w:p>
                          <w:p w:rsidR="00690CA4" w:rsidRDefault="00690CA4" w:rsidP="00690CA4">
                            <w:pPr>
                              <w:pStyle w:val="Heading1"/>
                            </w:pPr>
                            <w:r w:rsidRPr="00690CA4"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</w:t>
                            </w:r>
                            <w:r w:rsidR="006068F6"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6068F6"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6068F6"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</w:t>
                            </w:r>
                            <w:r w:rsidRPr="00690CA4"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  <w:p w:rsidR="00690CA4" w:rsidRPr="00A43953" w:rsidRDefault="00690CA4" w:rsidP="00690CA4"/>
                          <w:p w:rsidR="00E51C79" w:rsidRPr="00A76947" w:rsidRDefault="00E51C79" w:rsidP="00E51C79">
                            <w:pPr>
                              <w:pStyle w:val="Heading2"/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6947"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Programming Languages</w:t>
                            </w:r>
                          </w:p>
                          <w:p w:rsidR="00E51C79" w:rsidRPr="00E51C79" w:rsidRDefault="00E51C79" w:rsidP="00E51C79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1C7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Swift</w:t>
                            </w:r>
                            <w:r w:rsidRPr="00E51C7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E51C79" w:rsidRPr="00E51C79" w:rsidRDefault="00E51C79" w:rsidP="00E51C79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1C7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Objective-C</w:t>
                            </w:r>
                            <w:r w:rsidRPr="00E51C7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E51C79" w:rsidRDefault="00E51C79" w:rsidP="00E51C79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1C7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 (School)</w:t>
                            </w:r>
                          </w:p>
                          <w:p w:rsidR="00E51C79" w:rsidRPr="00E51C79" w:rsidRDefault="00E51C79" w:rsidP="00E51C79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Angular JS</w:t>
                            </w:r>
                            <w:r w:rsidRPr="00E51C7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(School)</w:t>
                            </w:r>
                          </w:p>
                          <w:p w:rsidR="00C27383" w:rsidRPr="00E51C79" w:rsidRDefault="00C27383" w:rsidP="00C27383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HTML5 and CSS3</w:t>
                            </w:r>
                            <w:r w:rsidRPr="00E51C7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(School)</w:t>
                            </w:r>
                          </w:p>
                          <w:p w:rsidR="00E51C79" w:rsidRPr="00E51C79" w:rsidRDefault="00E51C79" w:rsidP="00E51C79">
                            <w:pPr>
                              <w:pStyle w:val="NoSpacing"/>
                              <w:rPr>
                                <w:color w:val="000000" w:themeColor="text1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70BF" w:rsidRDefault="00E51C79" w:rsidP="00E51C79">
                            <w:pPr>
                              <w:pStyle w:val="Heading2"/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6947"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Tools</w:t>
                            </w:r>
                          </w:p>
                          <w:p w:rsidR="00E51C79" w:rsidRPr="00BE70BF" w:rsidRDefault="00BE70BF" w:rsidP="00E51C79">
                            <w:pPr>
                              <w:pStyle w:val="Heading2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  <w:r w:rsidRPr="00BE70B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X-Code</w:t>
                            </w:r>
                            <w:r w:rsidR="00E51C79" w:rsidRPr="00BE70B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E51C79" w:rsidRPr="00E51C79" w:rsidRDefault="00E51C79" w:rsidP="00E51C79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1C7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</w:t>
                            </w:r>
                            <w:r w:rsidRPr="00E51C7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SVN, Bitbucket</w:t>
                            </w:r>
                          </w:p>
                          <w:p w:rsidR="00E51C79" w:rsidRPr="00E51C79" w:rsidRDefault="00E51C79" w:rsidP="00E51C79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1C7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Cocoapods</w:t>
                            </w:r>
                          </w:p>
                          <w:p w:rsidR="00E51C79" w:rsidRPr="00E51C79" w:rsidRDefault="00E51C79" w:rsidP="00E51C79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Jira</w:t>
                            </w:r>
                          </w:p>
                          <w:p w:rsidR="00E51C79" w:rsidRPr="00E51C79" w:rsidRDefault="00E51C79" w:rsidP="00E51C79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51C7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Agile</w:t>
                            </w:r>
                            <w:r w:rsidRPr="00E51C7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</w:p>
                          <w:p w:rsidR="00690CA4" w:rsidRPr="00690CA4" w:rsidRDefault="00690CA4" w:rsidP="00380DE5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0CA4"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</w:p>
                          <w:p w:rsidR="00B362B6" w:rsidRDefault="00B362B6" w:rsidP="00380DE5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  <w:p w:rsidR="00B362B6" w:rsidRDefault="00B362B6" w:rsidP="00380DE5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  <w:p w:rsidR="00B362B6" w:rsidRDefault="006D782E" w:rsidP="00380DE5">
                            <w:pPr>
                              <w:rPr>
                                <w:rFonts w:ascii="Arial Black" w:hAnsi="Arial Black"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DCB"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AWARDS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DB7261" w:rsidRDefault="00DB7261" w:rsidP="00DB72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B7261" w:rsidRDefault="00DB7261" w:rsidP="00DB72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 Performer 2015</w:t>
                            </w:r>
                          </w:p>
                          <w:p w:rsidR="00DB7261" w:rsidRDefault="00DB7261" w:rsidP="00DB72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B7261" w:rsidRDefault="00DB7261" w:rsidP="00DB72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Runner Up Award for</w:t>
                            </w:r>
                          </w:p>
                          <w:p w:rsidR="00DB7261" w:rsidRDefault="00DB7261" w:rsidP="00DB72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Cognizant Innovative 2015</w:t>
                            </w:r>
                          </w:p>
                          <w:p w:rsidR="00DB7261" w:rsidRDefault="00DB7261" w:rsidP="00DB72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B7261" w:rsidRDefault="00DB7261" w:rsidP="00DB72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Digital Super Star 2016</w:t>
                            </w:r>
                          </w:p>
                          <w:p w:rsidR="00DB7261" w:rsidRDefault="00DB7261" w:rsidP="00DB72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of the year 2017</w:t>
                            </w:r>
                          </w:p>
                          <w:p w:rsidR="00DB7261" w:rsidRDefault="00DB7261" w:rsidP="00DB72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B7261" w:rsidRPr="00DB7261" w:rsidRDefault="00DB7261" w:rsidP="00DB72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margin-left:396pt;margin-top:-.25pt;width:151.2pt;height:9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" fillcolor="#deeaf6 [660]" stroked="f" strokeweight="1pt">
                <v:textbox inset=",14.4pt,8.64pt,18pt">
                  <w:txbxContent>
                    <w:p w:rsidR="00380DE5" w:rsidRDefault="00380DE5" w:rsidP="00380DE5">
                      <w:pPr>
                        <w:rPr>
                          <w:rFonts w:ascii="Arial Black" w:hAnsi="Arial Black"/>
                        </w:rPr>
                      </w:pPr>
                    </w:p>
                    <w:p w:rsidR="00B362B6" w:rsidRDefault="00B362B6" w:rsidP="00380DE5">
                      <w:pPr>
                        <w:rPr>
                          <w:rFonts w:ascii="Arial Black" w:hAnsi="Arial Black"/>
                        </w:rPr>
                      </w:pPr>
                    </w:p>
                    <w:p w:rsidR="00690CA4" w:rsidRDefault="00690CA4" w:rsidP="00380DE5">
                      <w:pPr>
                        <w:rPr>
                          <w:rFonts w:ascii="Arial Black" w:hAnsi="Arial Black"/>
                        </w:rPr>
                      </w:pPr>
                    </w:p>
                    <w:p w:rsidR="00690CA4" w:rsidRPr="00690CA4" w:rsidRDefault="00690CA4" w:rsidP="00380DE5">
                      <w:pPr>
                        <w:rPr>
                          <w:rFonts w:ascii="Arial Black" w:hAnsi="Arial Black"/>
                          <w:u w:val="single"/>
                        </w:rPr>
                      </w:pPr>
                    </w:p>
                    <w:p w:rsidR="00690CA4" w:rsidRDefault="00690CA4" w:rsidP="00690CA4">
                      <w:pPr>
                        <w:pStyle w:val="Heading1"/>
                      </w:pPr>
                      <w:r w:rsidRPr="00690CA4">
                        <w:rPr>
                          <w:rFonts w:ascii="Arial Black" w:hAnsi="Arial Black"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</w:t>
                      </w:r>
                      <w:r w:rsidR="006068F6">
                        <w:rPr>
                          <w:rFonts w:ascii="Arial Black" w:hAnsi="Arial Black"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6068F6">
                        <w:rPr>
                          <w:rFonts w:ascii="Arial Black" w:hAnsi="Arial Black"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6068F6">
                        <w:rPr>
                          <w:rFonts w:ascii="Arial Black" w:hAnsi="Arial Black"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</w:t>
                      </w:r>
                      <w:r w:rsidRPr="00690CA4">
                        <w:rPr>
                          <w:rFonts w:ascii="Arial Black" w:hAnsi="Arial Black"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  <w:p w:rsidR="00690CA4" w:rsidRPr="00A43953" w:rsidRDefault="00690CA4" w:rsidP="00690CA4"/>
                    <w:p w:rsidR="00E51C79" w:rsidRPr="00A76947" w:rsidRDefault="00E51C79" w:rsidP="00E51C79">
                      <w:pPr>
                        <w:pStyle w:val="Heading2"/>
                        <w:rPr>
                          <w:rFonts w:ascii="Arial Black" w:hAnsi="Arial Black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6947">
                        <w:rPr>
                          <w:rFonts w:ascii="Arial Black" w:hAnsi="Arial Black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Programming Languages</w:t>
                      </w:r>
                    </w:p>
                    <w:p w:rsidR="00E51C79" w:rsidRPr="00E51C79" w:rsidRDefault="00E51C79" w:rsidP="00E51C79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1C7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Swift</w:t>
                      </w:r>
                      <w:r w:rsidRPr="00E51C7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E51C79" w:rsidRPr="00E51C79" w:rsidRDefault="00E51C79" w:rsidP="00E51C79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1C7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Objective-C</w:t>
                      </w:r>
                      <w:r w:rsidRPr="00E51C7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E51C79" w:rsidRDefault="00E51C79" w:rsidP="00E51C79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1C7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 (School)</w:t>
                      </w:r>
                    </w:p>
                    <w:p w:rsidR="00E51C79" w:rsidRPr="00E51C79" w:rsidRDefault="00E51C79" w:rsidP="00E51C79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Angular JS</w:t>
                      </w:r>
                      <w:r w:rsidRPr="00E51C7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(School)</w:t>
                      </w:r>
                    </w:p>
                    <w:p w:rsidR="00C27383" w:rsidRPr="00E51C79" w:rsidRDefault="00C27383" w:rsidP="00C27383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HTML5 and CSS3</w:t>
                      </w:r>
                      <w:r w:rsidRPr="00E51C7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(School)</w:t>
                      </w:r>
                    </w:p>
                    <w:p w:rsidR="00E51C79" w:rsidRPr="00E51C79" w:rsidRDefault="00E51C79" w:rsidP="00E51C79">
                      <w:pPr>
                        <w:pStyle w:val="NoSpacing"/>
                        <w:rPr>
                          <w:color w:val="000000" w:themeColor="text1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70BF" w:rsidRDefault="00E51C79" w:rsidP="00E51C79">
                      <w:pPr>
                        <w:pStyle w:val="Heading2"/>
                        <w:rPr>
                          <w:rFonts w:ascii="Arial Black" w:hAnsi="Arial Black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6947">
                        <w:rPr>
                          <w:rFonts w:ascii="Arial Black" w:hAnsi="Arial Black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Tools</w:t>
                      </w:r>
                    </w:p>
                    <w:p w:rsidR="00E51C79" w:rsidRPr="00BE70BF" w:rsidRDefault="00BE70BF" w:rsidP="00E51C79">
                      <w:pPr>
                        <w:pStyle w:val="Heading2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  <w:r w:rsidRPr="00BE70B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X-Code</w:t>
                      </w:r>
                      <w:r w:rsidR="00E51C79" w:rsidRPr="00BE70B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E51C79" w:rsidRPr="00E51C79" w:rsidRDefault="00E51C79" w:rsidP="00E51C79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1C7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</w:t>
                      </w:r>
                      <w:r w:rsidRPr="00E51C7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SVN, Bitbucket</w:t>
                      </w:r>
                    </w:p>
                    <w:p w:rsidR="00E51C79" w:rsidRPr="00E51C79" w:rsidRDefault="00E51C79" w:rsidP="00E51C79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1C7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Cocoapods</w:t>
                      </w:r>
                    </w:p>
                    <w:p w:rsidR="00E51C79" w:rsidRPr="00E51C79" w:rsidRDefault="00E51C79" w:rsidP="00E51C79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Jira</w:t>
                      </w:r>
                    </w:p>
                    <w:p w:rsidR="00E51C79" w:rsidRPr="00E51C79" w:rsidRDefault="00E51C79" w:rsidP="00E51C79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E51C7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Agile</w:t>
                      </w:r>
                      <w:r w:rsidRPr="00E51C79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ab/>
                      </w:r>
                    </w:p>
                    <w:p w:rsidR="00690CA4" w:rsidRPr="00690CA4" w:rsidRDefault="00690CA4" w:rsidP="00380DE5">
                      <w:pPr>
                        <w:rPr>
                          <w:rFonts w:ascii="Arial Black" w:hAnsi="Arial Black"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0CA4">
                        <w:rPr>
                          <w:rFonts w:ascii="Arial Black" w:hAnsi="Arial Black"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</w:p>
                    <w:p w:rsidR="00B362B6" w:rsidRDefault="00B362B6" w:rsidP="00380DE5">
                      <w:pPr>
                        <w:rPr>
                          <w:rFonts w:ascii="Arial Black" w:hAnsi="Arial Black"/>
                        </w:rPr>
                      </w:pPr>
                    </w:p>
                    <w:p w:rsidR="00B362B6" w:rsidRDefault="00B362B6" w:rsidP="00380DE5">
                      <w:pPr>
                        <w:rPr>
                          <w:rFonts w:ascii="Arial Black" w:hAnsi="Arial Black"/>
                        </w:rPr>
                      </w:pPr>
                    </w:p>
                    <w:p w:rsidR="00B362B6" w:rsidRDefault="006D782E" w:rsidP="00380DE5">
                      <w:pPr>
                        <w:rPr>
                          <w:rFonts w:ascii="Arial Black" w:hAnsi="Arial Black"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1DCB">
                        <w:rPr>
                          <w:rFonts w:ascii="Arial Black" w:hAnsi="Arial Black"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AWARDS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Arial Black" w:hAnsi="Arial Black"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DB7261" w:rsidRDefault="00DB7261" w:rsidP="00DB726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B7261" w:rsidRDefault="00DB7261" w:rsidP="00DB726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 Performer 2015</w:t>
                      </w:r>
                    </w:p>
                    <w:p w:rsidR="00DB7261" w:rsidRDefault="00DB7261" w:rsidP="00DB726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B7261" w:rsidRDefault="00DB7261" w:rsidP="00DB726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Runner Up Award for</w:t>
                      </w:r>
                    </w:p>
                    <w:p w:rsidR="00DB7261" w:rsidRDefault="00DB7261" w:rsidP="00DB726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Cognizant Innovative 2015</w:t>
                      </w:r>
                    </w:p>
                    <w:p w:rsidR="00DB7261" w:rsidRDefault="00DB7261" w:rsidP="00DB726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B7261" w:rsidRDefault="00DB7261" w:rsidP="00DB726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Digital Super Star 2016</w:t>
                      </w:r>
                    </w:p>
                    <w:p w:rsidR="00DB7261" w:rsidRDefault="00DB7261" w:rsidP="00DB726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of the year 2017</w:t>
                      </w:r>
                    </w:p>
                    <w:p w:rsidR="00DB7261" w:rsidRDefault="00DB7261" w:rsidP="00DB726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B7261" w:rsidRPr="00DB7261" w:rsidRDefault="00DB7261" w:rsidP="00DB726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077C94" w:rsidRPr="00380DE5" w:rsidRDefault="00077C94" w:rsidP="004D19DA">
      <w:pPr>
        <w:pStyle w:val="Heading1"/>
        <w:spacing w:before="0" w:after="200"/>
        <w:rPr>
          <w:rFonts w:ascii="Arial Black" w:hAnsi="Arial Black"/>
          <w:u w:val="single"/>
        </w:rPr>
      </w:pPr>
      <w:r w:rsidRPr="00380DE5">
        <w:rPr>
          <w:rFonts w:ascii="Arial Black" w:hAnsi="Arial Black"/>
          <w:color w:val="auto"/>
          <w:sz w:val="24"/>
          <w:szCs w:val="24"/>
          <w:u w:val="single"/>
        </w:rPr>
        <w:t>SUMMAR</w:t>
      </w:r>
      <w:r w:rsidR="00380DE5">
        <w:rPr>
          <w:rFonts w:ascii="Arial Black" w:hAnsi="Arial Black"/>
          <w:color w:val="auto"/>
          <w:sz w:val="24"/>
          <w:szCs w:val="24"/>
          <w:u w:val="single"/>
        </w:rPr>
        <w:tab/>
      </w:r>
      <w:r w:rsidR="00380DE5">
        <w:rPr>
          <w:rFonts w:ascii="Arial Black" w:hAnsi="Arial Black"/>
          <w:color w:val="auto"/>
          <w:sz w:val="24"/>
          <w:szCs w:val="24"/>
          <w:u w:val="single"/>
        </w:rPr>
        <w:tab/>
      </w:r>
      <w:r w:rsidR="00380DE5">
        <w:rPr>
          <w:rFonts w:ascii="Arial Black" w:hAnsi="Arial Black"/>
          <w:color w:val="auto"/>
          <w:sz w:val="24"/>
          <w:szCs w:val="24"/>
          <w:u w:val="single"/>
        </w:rPr>
        <w:tab/>
      </w:r>
      <w:r w:rsidR="00380DE5">
        <w:rPr>
          <w:rFonts w:ascii="Arial Black" w:hAnsi="Arial Black"/>
          <w:color w:val="auto"/>
          <w:sz w:val="24"/>
          <w:szCs w:val="24"/>
          <w:u w:val="single"/>
        </w:rPr>
        <w:tab/>
      </w:r>
      <w:r w:rsidR="00380DE5">
        <w:rPr>
          <w:rFonts w:ascii="Arial Black" w:hAnsi="Arial Black"/>
          <w:color w:val="auto"/>
          <w:sz w:val="24"/>
          <w:szCs w:val="24"/>
          <w:u w:val="single"/>
        </w:rPr>
        <w:tab/>
      </w:r>
      <w:r w:rsidR="00380DE5">
        <w:rPr>
          <w:rFonts w:ascii="Arial Black" w:hAnsi="Arial Black"/>
          <w:color w:val="auto"/>
          <w:sz w:val="24"/>
          <w:szCs w:val="24"/>
          <w:u w:val="single"/>
        </w:rPr>
        <w:tab/>
        <w:t xml:space="preserve">        </w:t>
      </w:r>
      <w:r w:rsidR="00380DE5">
        <w:rPr>
          <w:rFonts w:ascii="Arial Black" w:hAnsi="Arial Black"/>
          <w:color w:val="auto"/>
          <w:sz w:val="24"/>
          <w:szCs w:val="24"/>
          <w:u w:val="single"/>
        </w:rPr>
        <w:tab/>
      </w:r>
      <w:r w:rsidR="00380DE5">
        <w:rPr>
          <w:rFonts w:ascii="Arial Black" w:hAnsi="Arial Black"/>
          <w:color w:val="auto"/>
          <w:sz w:val="24"/>
          <w:szCs w:val="24"/>
          <w:u w:val="single"/>
        </w:rPr>
        <w:tab/>
      </w:r>
      <w:r w:rsidR="00380DE5">
        <w:rPr>
          <w:rFonts w:ascii="Arial Black" w:hAnsi="Arial Black"/>
          <w:color w:val="auto"/>
          <w:sz w:val="24"/>
          <w:szCs w:val="24"/>
          <w:u w:val="single"/>
        </w:rPr>
        <w:tab/>
        <w:t xml:space="preserve"> </w:t>
      </w:r>
      <w:r w:rsidRPr="00380DE5">
        <w:rPr>
          <w:rFonts w:ascii="Arial Black" w:hAnsi="Arial Black"/>
          <w:color w:val="auto"/>
          <w:sz w:val="24"/>
          <w:szCs w:val="24"/>
          <w:u w:val="single"/>
        </w:rPr>
        <w:t xml:space="preserve">                 </w:t>
      </w:r>
      <w:r w:rsidR="00C56152" w:rsidRPr="00380DE5">
        <w:rPr>
          <w:rFonts w:ascii="Arial Black" w:hAnsi="Arial Black"/>
          <w:color w:val="auto"/>
          <w:sz w:val="24"/>
          <w:szCs w:val="24"/>
          <w:u w:val="single"/>
        </w:rPr>
        <w:t xml:space="preserve">                   </w:t>
      </w:r>
      <w:r w:rsidRPr="00380DE5">
        <w:rPr>
          <w:rFonts w:ascii="Arial Black" w:hAnsi="Arial Black"/>
          <w:u w:val="single"/>
        </w:rPr>
        <w:t xml:space="preserve">    </w:t>
      </w:r>
    </w:p>
    <w:p w:rsidR="00690CA4" w:rsidRDefault="00A55BCC" w:rsidP="00B362B6">
      <w:pPr>
        <w:pStyle w:val="NoSpacing"/>
      </w:pPr>
      <w:r w:rsidRPr="00B362B6">
        <w:t>iOS Developer with 4+ year of experience in native mobile application</w:t>
      </w:r>
    </w:p>
    <w:p w:rsidR="00690CA4" w:rsidRDefault="00A55BCC" w:rsidP="00B362B6">
      <w:pPr>
        <w:pStyle w:val="NoSpacing"/>
      </w:pPr>
      <w:r w:rsidRPr="00B362B6">
        <w:t>development</w:t>
      </w:r>
      <w:r w:rsidR="007A1B24" w:rsidRPr="00B362B6">
        <w:t xml:space="preserve">. Worked in Objective- C, </w:t>
      </w:r>
      <w:r w:rsidR="00260311" w:rsidRPr="00B362B6">
        <w:t>Swift,</w:t>
      </w:r>
      <w:r w:rsidR="007A1B24" w:rsidRPr="00B362B6">
        <w:t xml:space="preserve"> 3rd party </w:t>
      </w:r>
      <w:r w:rsidR="00260311" w:rsidRPr="00B362B6">
        <w:t>libraries and web</w:t>
      </w:r>
      <w:r w:rsidR="007A1B24" w:rsidRPr="00B362B6">
        <w:t xml:space="preserve"> service </w:t>
      </w:r>
      <w:r w:rsidR="00260311" w:rsidRPr="00B362B6">
        <w:t>integration, MVC, VIPER architecture. Team player, Flexible and highly</w:t>
      </w:r>
    </w:p>
    <w:p w:rsidR="00FB3FAD" w:rsidRPr="00B362B6" w:rsidRDefault="00260311" w:rsidP="00B362B6">
      <w:pPr>
        <w:pStyle w:val="NoSpacing"/>
      </w:pPr>
      <w:r w:rsidRPr="00B362B6">
        <w:t>motivated to learn more.</w:t>
      </w:r>
      <w:r w:rsidR="00077C94" w:rsidRPr="00B362B6">
        <w:t xml:space="preserve">     </w:t>
      </w:r>
    </w:p>
    <w:p w:rsidR="00077C94" w:rsidRPr="004D19DA" w:rsidRDefault="00077C94" w:rsidP="004D19DA">
      <w:pPr>
        <w:pStyle w:val="Heading1"/>
        <w:spacing w:before="480"/>
        <w:rPr>
          <w:color w:val="auto"/>
          <w:u w:val="single"/>
        </w:rPr>
      </w:pPr>
      <w:r w:rsidRPr="004D19DA">
        <w:rPr>
          <w:rFonts w:ascii="Arial Black" w:hAnsi="Arial Black"/>
          <w:color w:val="auto"/>
          <w:sz w:val="24"/>
          <w:szCs w:val="24"/>
          <w:u w:val="single"/>
        </w:rPr>
        <w:t>WORK EXPERIANCE</w:t>
      </w:r>
      <w:r w:rsidRPr="004D19DA">
        <w:rPr>
          <w:color w:val="auto"/>
          <w:u w:val="single"/>
        </w:rPr>
        <w:t xml:space="preserve"> </w:t>
      </w:r>
      <w:r w:rsidRPr="004D19DA">
        <w:rPr>
          <w:color w:val="auto"/>
          <w:u w:val="single"/>
        </w:rPr>
        <w:tab/>
      </w:r>
      <w:r w:rsidRPr="004D19DA">
        <w:rPr>
          <w:color w:val="auto"/>
          <w:u w:val="single"/>
        </w:rPr>
        <w:tab/>
        <w:t xml:space="preserve">   </w:t>
      </w:r>
      <w:r w:rsidRPr="004D19DA">
        <w:rPr>
          <w:color w:val="auto"/>
          <w:u w:val="single"/>
        </w:rPr>
        <w:tab/>
      </w:r>
      <w:r w:rsidRPr="004D19DA">
        <w:rPr>
          <w:color w:val="auto"/>
          <w:u w:val="single"/>
        </w:rPr>
        <w:tab/>
      </w:r>
      <w:r w:rsidRPr="004D19DA">
        <w:rPr>
          <w:color w:val="auto"/>
          <w:u w:val="single"/>
        </w:rPr>
        <w:tab/>
      </w:r>
      <w:r w:rsidRPr="004D19DA">
        <w:rPr>
          <w:color w:val="auto"/>
          <w:u w:val="single"/>
        </w:rPr>
        <w:tab/>
      </w:r>
      <w:r w:rsidR="00380DE5">
        <w:rPr>
          <w:color w:val="auto"/>
          <w:u w:val="single"/>
        </w:rPr>
        <w:t xml:space="preserve">         </w:t>
      </w:r>
      <w:r w:rsidRPr="004D19DA">
        <w:rPr>
          <w:color w:val="auto"/>
          <w:u w:val="single"/>
        </w:rPr>
        <w:tab/>
      </w:r>
    </w:p>
    <w:p w:rsidR="004D19DA" w:rsidRDefault="004D19DA" w:rsidP="004D19DA"/>
    <w:p w:rsidR="00416AB4" w:rsidRDefault="00416AB4" w:rsidP="004D19DA">
      <w:pPr>
        <w:rPr>
          <w:rFonts w:ascii="Arial Black" w:hAnsi="Arial Black"/>
          <w:sz w:val="20"/>
          <w:szCs w:val="20"/>
        </w:rPr>
      </w:pPr>
      <w:r>
        <w:rPr>
          <w:rFonts w:ascii="Gabriola" w:hAnsi="Gabriola"/>
          <w:color w:val="5B9BD5" w:themeColor="accent1"/>
          <w:sz w:val="32"/>
          <w:szCs w:val="32"/>
        </w:rPr>
        <w:t xml:space="preserve"> </w:t>
      </w:r>
      <w:r w:rsidR="004D19DA" w:rsidRPr="004D19DA">
        <w:rPr>
          <w:rFonts w:ascii="Gabriola" w:hAnsi="Gabriola"/>
          <w:color w:val="5B9BD5" w:themeColor="accent1"/>
          <w:sz w:val="32"/>
          <w:szCs w:val="32"/>
        </w:rPr>
        <w:t xml:space="preserve">2014 </w:t>
      </w:r>
      <w:r w:rsidR="004D19DA">
        <w:rPr>
          <w:rFonts w:ascii="Gabriola" w:hAnsi="Gabriola"/>
          <w:color w:val="5B9BD5" w:themeColor="accent1"/>
          <w:sz w:val="32"/>
          <w:szCs w:val="32"/>
        </w:rPr>
        <w:t>–</w:t>
      </w:r>
      <w:r w:rsidR="004D19DA" w:rsidRPr="004D19DA">
        <w:rPr>
          <w:rFonts w:ascii="Gabriola" w:hAnsi="Gabriola"/>
          <w:color w:val="5B9BD5" w:themeColor="accent1"/>
          <w:sz w:val="32"/>
          <w:szCs w:val="32"/>
        </w:rPr>
        <w:t xml:space="preserve"> present</w:t>
      </w:r>
      <w:r w:rsidR="004D19DA">
        <w:rPr>
          <w:rFonts w:ascii="Gabriola" w:hAnsi="Gabriola"/>
          <w:color w:val="5B9BD5" w:themeColor="accent1"/>
          <w:sz w:val="32"/>
          <w:szCs w:val="32"/>
        </w:rPr>
        <w:t xml:space="preserve">       </w:t>
      </w:r>
      <w:r w:rsidR="00380DE5">
        <w:rPr>
          <w:rFonts w:ascii="Gabriola" w:hAnsi="Gabriola"/>
          <w:color w:val="5B9BD5" w:themeColor="accent1"/>
          <w:sz w:val="32"/>
          <w:szCs w:val="32"/>
        </w:rPr>
        <w:t xml:space="preserve">  </w:t>
      </w:r>
      <w:r w:rsidR="004D19DA">
        <w:rPr>
          <w:rFonts w:ascii="Gabriola" w:hAnsi="Gabriola"/>
          <w:color w:val="5B9BD5" w:themeColor="accent1"/>
          <w:sz w:val="32"/>
          <w:szCs w:val="32"/>
        </w:rPr>
        <w:t xml:space="preserve">  </w:t>
      </w:r>
      <w:r>
        <w:rPr>
          <w:rFonts w:ascii="Gabriola" w:hAnsi="Gabriola"/>
          <w:color w:val="5B9BD5" w:themeColor="accent1"/>
          <w:sz w:val="32"/>
          <w:szCs w:val="32"/>
        </w:rPr>
        <w:t xml:space="preserve"> </w:t>
      </w:r>
      <w:r w:rsidR="004D19DA">
        <w:rPr>
          <w:rFonts w:ascii="Gabriola" w:hAnsi="Gabriola"/>
          <w:color w:val="5B9BD5" w:themeColor="accent1"/>
          <w:sz w:val="32"/>
          <w:szCs w:val="32"/>
        </w:rPr>
        <w:t xml:space="preserve"> </w:t>
      </w:r>
      <w:r w:rsidR="004D19DA" w:rsidRPr="00416AB4">
        <w:rPr>
          <w:rFonts w:ascii="Arial Black" w:hAnsi="Arial Black"/>
          <w:sz w:val="20"/>
          <w:szCs w:val="20"/>
        </w:rPr>
        <w:t>Sr.</w:t>
      </w:r>
      <w:r w:rsidRPr="00416AB4">
        <w:rPr>
          <w:rFonts w:ascii="Arial Black" w:hAnsi="Arial Black"/>
          <w:sz w:val="20"/>
          <w:szCs w:val="20"/>
        </w:rPr>
        <w:t xml:space="preserve"> </w:t>
      </w:r>
      <w:r w:rsidR="004D19DA" w:rsidRPr="00416AB4">
        <w:rPr>
          <w:rFonts w:ascii="Arial Black" w:hAnsi="Arial Black"/>
          <w:sz w:val="20"/>
          <w:szCs w:val="20"/>
        </w:rPr>
        <w:t>iOS Developer</w:t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 xml:space="preserve">   </w:t>
      </w:r>
    </w:p>
    <w:p w:rsidR="00416AB4" w:rsidRDefault="00416AB4" w:rsidP="00416AB4">
      <w:pPr>
        <w:rPr>
          <w:rFonts w:ascii="Arial" w:hAnsi="Arial" w:cs="Arial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</w:t>
      </w:r>
      <w:r w:rsidR="00380DE5">
        <w:rPr>
          <w:rFonts w:ascii="Arial" w:hAnsi="Arial" w:cs="Arial"/>
          <w:sz w:val="20"/>
          <w:szCs w:val="20"/>
        </w:rPr>
        <w:tab/>
        <w:t xml:space="preserve">                         </w:t>
      </w:r>
      <w:r>
        <w:rPr>
          <w:rFonts w:ascii="Arial" w:hAnsi="Arial" w:cs="Arial"/>
          <w:sz w:val="20"/>
          <w:szCs w:val="20"/>
        </w:rPr>
        <w:t xml:space="preserve">  </w:t>
      </w:r>
      <w:r w:rsidRPr="00B362B6">
        <w:rPr>
          <w:rStyle w:val="NoSpacingChar"/>
        </w:rPr>
        <w:t>Cognizant</w:t>
      </w:r>
      <w:r>
        <w:rPr>
          <w:rFonts w:ascii="Arial" w:hAnsi="Arial" w:cs="Arial"/>
          <w:sz w:val="20"/>
          <w:szCs w:val="20"/>
        </w:rPr>
        <w:t xml:space="preserve"> Technology Solution</w:t>
      </w:r>
    </w:p>
    <w:p w:rsidR="00416AB4" w:rsidRDefault="00416AB4" w:rsidP="00416AB4">
      <w:pPr>
        <w:rPr>
          <w:rFonts w:ascii="Arial" w:hAnsi="Arial" w:cs="Arial"/>
          <w:sz w:val="20"/>
          <w:szCs w:val="20"/>
        </w:rPr>
      </w:pPr>
    </w:p>
    <w:p w:rsidR="00690CA4" w:rsidRDefault="00416AB4" w:rsidP="00380DE5">
      <w:pPr>
        <w:ind w:left="22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In-Store notification</w:t>
      </w:r>
      <w:r w:rsidR="00E85980">
        <w:rPr>
          <w:rFonts w:ascii="Arial" w:hAnsi="Arial" w:cs="Arial"/>
          <w:sz w:val="20"/>
          <w:szCs w:val="20"/>
        </w:rPr>
        <w:t xml:space="preserve"> mobile</w:t>
      </w:r>
      <w:r>
        <w:rPr>
          <w:rFonts w:ascii="Arial" w:hAnsi="Arial" w:cs="Arial"/>
          <w:sz w:val="20"/>
          <w:szCs w:val="20"/>
        </w:rPr>
        <w:t xml:space="preserve"> application for</w:t>
      </w:r>
    </w:p>
    <w:p w:rsidR="00380DE5" w:rsidRDefault="00416AB4" w:rsidP="00380DE5">
      <w:pPr>
        <w:ind w:left="22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</w:t>
      </w:r>
      <w:r w:rsidR="00690C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based pharmacy company</w:t>
      </w:r>
      <w:r w:rsidR="00E85980">
        <w:rPr>
          <w:rFonts w:ascii="Arial" w:hAnsi="Arial" w:cs="Arial"/>
          <w:sz w:val="20"/>
          <w:szCs w:val="20"/>
        </w:rPr>
        <w:t xml:space="preserve"> as team of </w:t>
      </w:r>
      <w:r w:rsidR="00DB7261">
        <w:rPr>
          <w:rFonts w:ascii="Arial" w:hAnsi="Arial" w:cs="Arial"/>
          <w:sz w:val="20"/>
          <w:szCs w:val="20"/>
        </w:rPr>
        <w:t>3</w:t>
      </w:r>
      <w:r w:rsidR="00E85980">
        <w:rPr>
          <w:rFonts w:ascii="Arial" w:hAnsi="Arial" w:cs="Arial"/>
          <w:sz w:val="20"/>
          <w:szCs w:val="20"/>
        </w:rPr>
        <w:t xml:space="preserve"> Developer</w:t>
      </w:r>
      <w:r>
        <w:rPr>
          <w:rFonts w:ascii="Arial" w:hAnsi="Arial" w:cs="Arial"/>
          <w:sz w:val="20"/>
          <w:szCs w:val="20"/>
        </w:rPr>
        <w:t>.</w:t>
      </w:r>
      <w:r w:rsidR="00E85980">
        <w:rPr>
          <w:rFonts w:ascii="Arial" w:hAnsi="Arial" w:cs="Arial"/>
          <w:sz w:val="20"/>
          <w:szCs w:val="20"/>
        </w:rPr>
        <w:t xml:space="preserve"> Responsible for developing remote notification</w:t>
      </w:r>
    </w:p>
    <w:p w:rsidR="00416AB4" w:rsidRDefault="00380DE5" w:rsidP="00380D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</w:t>
      </w:r>
      <w:r w:rsidR="00E85980">
        <w:rPr>
          <w:rFonts w:ascii="Arial" w:hAnsi="Arial" w:cs="Arial"/>
          <w:sz w:val="20"/>
          <w:szCs w:val="20"/>
        </w:rPr>
        <w:t xml:space="preserve"> implementation.</w:t>
      </w:r>
    </w:p>
    <w:p w:rsidR="00B362B6" w:rsidRDefault="00B362B6" w:rsidP="00380DE5">
      <w:pPr>
        <w:ind w:left="2220"/>
        <w:rPr>
          <w:rFonts w:ascii="Arial" w:hAnsi="Arial" w:cs="Arial"/>
          <w:sz w:val="20"/>
          <w:szCs w:val="20"/>
        </w:rPr>
      </w:pPr>
    </w:p>
    <w:p w:rsidR="00380DE5" w:rsidRDefault="00E85980" w:rsidP="00380DE5">
      <w:pPr>
        <w:ind w:left="22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="00260793">
        <w:rPr>
          <w:rFonts w:ascii="Arial" w:hAnsi="Arial" w:cs="Arial"/>
          <w:sz w:val="20"/>
          <w:szCs w:val="20"/>
        </w:rPr>
        <w:t>Integrated Customer Experience module.</w:t>
      </w:r>
      <w:r w:rsidR="00D00EEF">
        <w:rPr>
          <w:rFonts w:ascii="Arial" w:hAnsi="Arial" w:cs="Arial"/>
          <w:sz w:val="20"/>
          <w:szCs w:val="20"/>
        </w:rPr>
        <w:t xml:space="preserve"> </w:t>
      </w:r>
      <w:r w:rsidR="00380DE5">
        <w:rPr>
          <w:rFonts w:ascii="Arial" w:hAnsi="Arial" w:cs="Arial"/>
          <w:sz w:val="20"/>
          <w:szCs w:val="20"/>
        </w:rPr>
        <w:t xml:space="preserve"> </w:t>
      </w:r>
      <w:r w:rsidR="00D00EEF">
        <w:rPr>
          <w:rFonts w:ascii="Arial" w:hAnsi="Arial" w:cs="Arial"/>
          <w:sz w:val="20"/>
          <w:szCs w:val="20"/>
        </w:rPr>
        <w:t>Responsible for developing Oauth 2.0 based</w:t>
      </w:r>
    </w:p>
    <w:p w:rsidR="00E85980" w:rsidRDefault="00D00EEF" w:rsidP="00380DE5">
      <w:pPr>
        <w:ind w:left="22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authentication. </w:t>
      </w:r>
      <w:r w:rsidR="00E06D99">
        <w:rPr>
          <w:rFonts w:ascii="Arial" w:hAnsi="Arial" w:cs="Arial"/>
          <w:sz w:val="20"/>
          <w:szCs w:val="20"/>
        </w:rPr>
        <w:t>Worked in library framework.</w:t>
      </w:r>
    </w:p>
    <w:p w:rsidR="00B362B6" w:rsidRDefault="00B362B6" w:rsidP="00B362B6">
      <w:pPr>
        <w:ind w:left="720" w:firstLine="1440"/>
        <w:rPr>
          <w:rFonts w:ascii="Arial" w:hAnsi="Arial" w:cs="Arial"/>
          <w:sz w:val="20"/>
          <w:szCs w:val="20"/>
        </w:rPr>
      </w:pPr>
    </w:p>
    <w:p w:rsidR="00380DE5" w:rsidRDefault="00B362B6" w:rsidP="00B362B6">
      <w:pPr>
        <w:ind w:left="720" w:firstLine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E06D99">
        <w:rPr>
          <w:rFonts w:ascii="Arial" w:hAnsi="Arial" w:cs="Arial"/>
          <w:sz w:val="20"/>
          <w:szCs w:val="20"/>
        </w:rPr>
        <w:t xml:space="preserve">Key engineer in in developing Scan insurance and scan </w:t>
      </w:r>
    </w:p>
    <w:p w:rsidR="00B362B6" w:rsidRDefault="00B362B6" w:rsidP="00B362B6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E06D99">
        <w:rPr>
          <w:rFonts w:ascii="Arial" w:hAnsi="Arial" w:cs="Arial"/>
          <w:sz w:val="20"/>
          <w:szCs w:val="20"/>
        </w:rPr>
        <w:t>Driver License. Responsible for developing module for</w:t>
      </w:r>
      <w:r>
        <w:rPr>
          <w:rFonts w:ascii="Arial" w:hAnsi="Arial" w:cs="Arial"/>
          <w:sz w:val="20"/>
          <w:szCs w:val="20"/>
        </w:rPr>
        <w:t xml:space="preserve">        </w:t>
      </w:r>
    </w:p>
    <w:p w:rsidR="00416AB4" w:rsidRDefault="00B362B6" w:rsidP="00B362B6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</w:t>
      </w:r>
      <w:r w:rsidR="00E06D99">
        <w:rPr>
          <w:rFonts w:ascii="Arial" w:hAnsi="Arial" w:cs="Arial"/>
          <w:sz w:val="20"/>
          <w:szCs w:val="20"/>
        </w:rPr>
        <w:t>apturing customer information.</w:t>
      </w:r>
    </w:p>
    <w:p w:rsidR="00380DE5" w:rsidRDefault="00380DE5" w:rsidP="00380DE5">
      <w:pPr>
        <w:ind w:left="2385"/>
        <w:rPr>
          <w:rFonts w:ascii="Arial" w:hAnsi="Arial" w:cs="Arial"/>
          <w:sz w:val="20"/>
          <w:szCs w:val="20"/>
        </w:rPr>
      </w:pPr>
    </w:p>
    <w:p w:rsidR="00690CA4" w:rsidRDefault="00B362B6" w:rsidP="00380DE5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E06D99">
        <w:rPr>
          <w:rFonts w:ascii="Arial" w:hAnsi="Arial" w:cs="Arial"/>
          <w:sz w:val="20"/>
          <w:szCs w:val="20"/>
        </w:rPr>
        <w:t xml:space="preserve">Key engineer in developing Digital Signature iPad </w:t>
      </w:r>
    </w:p>
    <w:p w:rsidR="00690CA4" w:rsidRDefault="00690CA4" w:rsidP="00380DE5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362B6">
        <w:rPr>
          <w:rFonts w:ascii="Arial" w:hAnsi="Arial" w:cs="Arial"/>
          <w:sz w:val="20"/>
          <w:szCs w:val="20"/>
        </w:rPr>
        <w:t>Application for</w:t>
      </w:r>
      <w:r w:rsidR="00E06D99">
        <w:rPr>
          <w:rFonts w:ascii="Arial" w:hAnsi="Arial" w:cs="Arial"/>
          <w:sz w:val="20"/>
          <w:szCs w:val="20"/>
        </w:rPr>
        <w:t xml:space="preserve"> Singapore based retail company.</w:t>
      </w:r>
    </w:p>
    <w:p w:rsidR="00690CA4" w:rsidRDefault="00E06D99" w:rsidP="00380DE5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90CA4">
        <w:rPr>
          <w:rFonts w:ascii="Arial" w:hAnsi="Arial" w:cs="Arial"/>
          <w:sz w:val="20"/>
          <w:szCs w:val="20"/>
        </w:rPr>
        <w:t>Responsible for</w:t>
      </w:r>
      <w:r w:rsidR="00B362B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developing </w:t>
      </w:r>
      <w:r w:rsidR="00567053">
        <w:rPr>
          <w:rFonts w:ascii="Arial" w:hAnsi="Arial" w:cs="Arial"/>
          <w:sz w:val="20"/>
          <w:szCs w:val="20"/>
        </w:rPr>
        <w:t>whole enterprise</w:t>
      </w:r>
    </w:p>
    <w:p w:rsidR="00E06D99" w:rsidRDefault="00567053" w:rsidP="00380DE5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application.</w:t>
      </w:r>
    </w:p>
    <w:p w:rsidR="00567053" w:rsidRDefault="00567053" w:rsidP="00380DE5">
      <w:pPr>
        <w:ind w:left="2385"/>
        <w:rPr>
          <w:rFonts w:ascii="Arial" w:hAnsi="Arial" w:cs="Arial"/>
          <w:sz w:val="20"/>
          <w:szCs w:val="20"/>
        </w:rPr>
      </w:pPr>
    </w:p>
    <w:p w:rsidR="00567053" w:rsidRDefault="00E96BCF" w:rsidP="00380DE5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67053">
        <w:rPr>
          <w:rFonts w:ascii="Arial" w:hAnsi="Arial" w:cs="Arial"/>
          <w:sz w:val="20"/>
          <w:szCs w:val="20"/>
        </w:rPr>
        <w:t>Developed Digi sales app for Abu Dhabi based bank.</w:t>
      </w:r>
    </w:p>
    <w:p w:rsidR="00567053" w:rsidRDefault="00E96BCF" w:rsidP="00380DE5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67053">
        <w:rPr>
          <w:rFonts w:ascii="Arial" w:hAnsi="Arial" w:cs="Arial"/>
          <w:sz w:val="20"/>
          <w:szCs w:val="20"/>
        </w:rPr>
        <w:t>Responsible for developing creating lead module.</w:t>
      </w:r>
    </w:p>
    <w:p w:rsidR="000625DF" w:rsidRDefault="000625DF" w:rsidP="00380DE5">
      <w:pPr>
        <w:ind w:left="2385"/>
        <w:rPr>
          <w:rFonts w:ascii="Arial" w:hAnsi="Arial" w:cs="Arial"/>
          <w:sz w:val="20"/>
          <w:szCs w:val="20"/>
        </w:rPr>
      </w:pPr>
    </w:p>
    <w:p w:rsidR="00690CA4" w:rsidRDefault="00E96BCF" w:rsidP="00380DE5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625DF">
        <w:rPr>
          <w:rFonts w:ascii="Arial" w:hAnsi="Arial" w:cs="Arial"/>
          <w:sz w:val="20"/>
          <w:szCs w:val="20"/>
        </w:rPr>
        <w:t>Developed Banking application from scratch</w:t>
      </w:r>
      <w:r w:rsidR="00733D03">
        <w:rPr>
          <w:rFonts w:ascii="Arial" w:hAnsi="Arial" w:cs="Arial"/>
          <w:sz w:val="20"/>
          <w:szCs w:val="20"/>
        </w:rPr>
        <w:t xml:space="preserve"> in Scrum</w:t>
      </w:r>
    </w:p>
    <w:p w:rsidR="00690CA4" w:rsidRDefault="00733D03" w:rsidP="00380DE5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90CA4">
        <w:rPr>
          <w:rFonts w:ascii="Arial" w:hAnsi="Arial" w:cs="Arial"/>
          <w:sz w:val="20"/>
          <w:szCs w:val="20"/>
        </w:rPr>
        <w:t>setup. Responsible</w:t>
      </w:r>
      <w:r w:rsidR="000625DF">
        <w:rPr>
          <w:rFonts w:ascii="Arial" w:hAnsi="Arial" w:cs="Arial"/>
          <w:sz w:val="20"/>
          <w:szCs w:val="20"/>
        </w:rPr>
        <w:t xml:space="preserve"> for developing UI using </w:t>
      </w:r>
      <w:r w:rsidR="00E96BCF">
        <w:rPr>
          <w:rFonts w:ascii="Arial" w:hAnsi="Arial" w:cs="Arial"/>
          <w:sz w:val="20"/>
          <w:szCs w:val="20"/>
        </w:rPr>
        <w:t>localization</w:t>
      </w:r>
    </w:p>
    <w:p w:rsidR="00690CA4" w:rsidRDefault="00E96BCF" w:rsidP="00380DE5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for two </w:t>
      </w:r>
      <w:r w:rsidR="000625DF">
        <w:rPr>
          <w:rFonts w:ascii="Arial" w:hAnsi="Arial" w:cs="Arial"/>
          <w:sz w:val="20"/>
          <w:szCs w:val="20"/>
        </w:rPr>
        <w:t>different languages.</w:t>
      </w:r>
      <w:r w:rsidR="00733D03">
        <w:rPr>
          <w:rFonts w:ascii="Arial" w:hAnsi="Arial" w:cs="Arial"/>
          <w:sz w:val="20"/>
          <w:szCs w:val="20"/>
        </w:rPr>
        <w:t xml:space="preserve"> Participated in Bit </w:t>
      </w:r>
      <w:r w:rsidR="00690CA4">
        <w:rPr>
          <w:rFonts w:ascii="Arial" w:hAnsi="Arial" w:cs="Arial"/>
          <w:sz w:val="20"/>
          <w:szCs w:val="20"/>
        </w:rPr>
        <w:t>bucket</w:t>
      </w:r>
    </w:p>
    <w:p w:rsidR="000625DF" w:rsidRDefault="00690CA4" w:rsidP="00380DE5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integration</w:t>
      </w:r>
      <w:r w:rsidR="00E96BCF">
        <w:rPr>
          <w:rFonts w:ascii="Arial" w:hAnsi="Arial" w:cs="Arial"/>
          <w:sz w:val="20"/>
          <w:szCs w:val="20"/>
        </w:rPr>
        <w:t xml:space="preserve"> for </w:t>
      </w:r>
      <w:r w:rsidR="00733D03">
        <w:rPr>
          <w:rFonts w:ascii="Arial" w:hAnsi="Arial" w:cs="Arial"/>
          <w:sz w:val="20"/>
          <w:szCs w:val="20"/>
        </w:rPr>
        <w:t xml:space="preserve">peer reviews. </w:t>
      </w:r>
    </w:p>
    <w:p w:rsidR="000625DF" w:rsidRDefault="000625DF" w:rsidP="00E06D99">
      <w:pPr>
        <w:ind w:left="2385"/>
        <w:rPr>
          <w:rFonts w:ascii="Arial" w:hAnsi="Arial" w:cs="Arial"/>
          <w:sz w:val="20"/>
          <w:szCs w:val="20"/>
        </w:rPr>
      </w:pPr>
    </w:p>
    <w:p w:rsidR="00567053" w:rsidRDefault="00567053" w:rsidP="00E06D99">
      <w:pPr>
        <w:ind w:left="2385"/>
        <w:rPr>
          <w:rFonts w:ascii="Arial" w:hAnsi="Arial" w:cs="Arial"/>
          <w:sz w:val="20"/>
          <w:szCs w:val="20"/>
        </w:rPr>
      </w:pPr>
    </w:p>
    <w:p w:rsidR="00567053" w:rsidRDefault="00567053" w:rsidP="00567053">
      <w:pPr>
        <w:rPr>
          <w:rFonts w:ascii="Arial" w:hAnsi="Arial" w:cs="Arial"/>
          <w:sz w:val="20"/>
          <w:szCs w:val="20"/>
        </w:rPr>
      </w:pPr>
    </w:p>
    <w:p w:rsidR="00416AB4" w:rsidRDefault="00416AB4" w:rsidP="00416AB4">
      <w:pPr>
        <w:rPr>
          <w:rFonts w:ascii="Arial" w:hAnsi="Arial" w:cs="Arial"/>
          <w:sz w:val="20"/>
          <w:szCs w:val="20"/>
        </w:rPr>
      </w:pPr>
    </w:p>
    <w:p w:rsidR="00785721" w:rsidRDefault="00785721" w:rsidP="00785721">
      <w:r>
        <w:rPr>
          <w:rStyle w:val="Years"/>
        </w:rPr>
        <w:t>Project Portfolio &amp; Recommendations</w:t>
      </w:r>
    </w:p>
    <w:p w:rsidR="00B205ED" w:rsidRPr="00B205ED" w:rsidRDefault="00B205ED" w:rsidP="00B205ED">
      <w:pPr>
        <w:rPr>
          <w:rFonts w:ascii="Arial" w:hAnsi="Arial" w:cs="Arial"/>
        </w:rPr>
      </w:pPr>
      <w:hyperlink r:id="rId15" w:history="1">
        <w:r w:rsidRPr="00B205ED">
          <w:rPr>
            <w:rStyle w:val="Hyperlink"/>
            <w:rFonts w:ascii="Helvetica" w:hAnsi="Helvetica" w:cs="Helvetica"/>
            <w:color w:val="auto"/>
          </w:rPr>
          <w:t>https://www.linkedin.com/in/mayur-mehta-b687725b/</w:t>
        </w:r>
      </w:hyperlink>
    </w:p>
    <w:p w:rsidR="004D19DA" w:rsidRPr="004D19DA" w:rsidRDefault="004D19DA" w:rsidP="004D19DA"/>
    <w:p w:rsidR="00380DE5" w:rsidRDefault="00380DE5" w:rsidP="00945E5C">
      <w:pPr>
        <w:rPr>
          <w:rFonts w:ascii="Arial Black" w:hAnsi="Arial Black"/>
          <w:u w:val="single"/>
        </w:rPr>
      </w:pPr>
    </w:p>
    <w:p w:rsidR="00380DE5" w:rsidRDefault="00380DE5" w:rsidP="00945E5C">
      <w:pPr>
        <w:rPr>
          <w:rFonts w:ascii="Arial Black" w:hAnsi="Arial Black"/>
          <w:u w:val="single"/>
        </w:rPr>
      </w:pPr>
    </w:p>
    <w:p w:rsidR="00380DE5" w:rsidRDefault="00380DE5" w:rsidP="00945E5C">
      <w:pPr>
        <w:rPr>
          <w:rFonts w:ascii="Arial Black" w:hAnsi="Arial Black"/>
          <w:u w:val="single"/>
        </w:rPr>
      </w:pPr>
    </w:p>
    <w:p w:rsidR="00380DE5" w:rsidRDefault="00861DCB" w:rsidP="00945E5C">
      <w:pPr>
        <w:rPr>
          <w:rFonts w:ascii="Arial Black" w:hAnsi="Arial Black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9B284" wp14:editId="35D2480C">
                <wp:simplePos x="0" y="0"/>
                <wp:positionH relativeFrom="margin">
                  <wp:posOffset>5067300</wp:posOffset>
                </wp:positionH>
                <wp:positionV relativeFrom="paragraph">
                  <wp:posOffset>15875</wp:posOffset>
                </wp:positionV>
                <wp:extent cx="1920240" cy="8229600"/>
                <wp:effectExtent l="0" t="0" r="3810" b="0"/>
                <wp:wrapSquare wrapText="bothSides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DE5" w:rsidRDefault="00380DE5" w:rsidP="00380DE5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  <w:p w:rsidR="00861DCB" w:rsidRDefault="00861DCB" w:rsidP="00380DE5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 </w:t>
                            </w:r>
                          </w:p>
                          <w:p w:rsidR="00861DCB" w:rsidRDefault="00861DCB" w:rsidP="00380DE5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  <w:p w:rsidR="00861DCB" w:rsidRDefault="00861DCB" w:rsidP="00380DE5">
                            <w:pPr>
                              <w:rPr>
                                <w:rFonts w:ascii="Arial Black" w:hAnsi="Arial Black"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  </w:t>
                            </w:r>
                            <w:r w:rsidRPr="00861DCB"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</w:t>
                            </w:r>
                            <w:r w:rsidRPr="00861DCB">
                              <w:rPr>
                                <w:rFonts w:ascii="Arial Black" w:hAnsi="Arial Black"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61DCB" w:rsidRPr="00861DCB" w:rsidRDefault="00861DCB" w:rsidP="00380DE5">
                            <w:pPr>
                              <w:rPr>
                                <w:rFonts w:ascii="Arial Black" w:hAnsi="Arial Black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61DCB" w:rsidRDefault="00861DCB" w:rsidP="00380DE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DCB">
                              <w:rPr>
                                <w:rFonts w:ascii="Arial Black" w:hAnsi="Arial Black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861DC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Reading On Quora</w:t>
                            </w:r>
                          </w:p>
                          <w:p w:rsidR="00861DCB" w:rsidRDefault="00861DCB" w:rsidP="00380DE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Web Series</w:t>
                            </w:r>
                          </w:p>
                          <w:p w:rsidR="00861DCB" w:rsidRDefault="00861DCB" w:rsidP="00380DE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Acting</w:t>
                            </w:r>
                          </w:p>
                          <w:p w:rsidR="00861DCB" w:rsidRDefault="00861DCB" w:rsidP="00380DE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8B72E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Skating</w:t>
                            </w:r>
                          </w:p>
                          <w:p w:rsidR="008B72E6" w:rsidRDefault="008B72E6" w:rsidP="00380DE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B72E6" w:rsidRDefault="008B72E6" w:rsidP="00380DE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B72E6" w:rsidRDefault="008B72E6" w:rsidP="00380DE5">
                            <w:pPr>
                              <w:rPr>
                                <w:rFonts w:ascii="Arial Black" w:hAnsi="Arial Black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8B72E6">
                              <w:rPr>
                                <w:rFonts w:ascii="Arial Black" w:hAnsi="Arial Black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</w:t>
                            </w:r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B72E6" w:rsidRDefault="008B72E6" w:rsidP="00380DE5">
                            <w:pPr>
                              <w:rPr>
                                <w:rFonts w:ascii="Arial Black" w:hAnsi="Arial Black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:rsidR="008B72E6" w:rsidRDefault="008B72E6" w:rsidP="00380DE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</w:t>
                            </w:r>
                          </w:p>
                          <w:p w:rsidR="008B72E6" w:rsidRDefault="008B72E6" w:rsidP="00380DE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Hindi</w:t>
                            </w:r>
                          </w:p>
                          <w:p w:rsidR="008B72E6" w:rsidRDefault="008B72E6" w:rsidP="00380DE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Gujarati</w:t>
                            </w:r>
                          </w:p>
                          <w:p w:rsidR="008B72E6" w:rsidRPr="008B72E6" w:rsidRDefault="008B72E6" w:rsidP="00380DE5">
                            <w:pPr>
                              <w:rPr>
                                <w:rFonts w:ascii="Arial Black" w:hAnsi="Arial Black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Kutchi</w:t>
                            </w:r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B72E6" w:rsidRPr="008B72E6" w:rsidRDefault="008B72E6" w:rsidP="00380DE5">
                            <w:pPr>
                              <w:rPr>
                                <w:rFonts w:ascii="Arial Black" w:hAnsi="Arial Black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8B72E6">
                              <w:rPr>
                                <w:rFonts w:ascii="Arial Black" w:hAnsi="Arial Black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8B72E6" w:rsidRDefault="008B72E6" w:rsidP="00380DE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B72E6" w:rsidRDefault="008B72E6" w:rsidP="00380DE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61DCB" w:rsidRDefault="00861DCB" w:rsidP="00380DE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61DCB" w:rsidRPr="00861DCB" w:rsidRDefault="00861DCB" w:rsidP="00380DE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  <w:p w:rsidR="00861DCB" w:rsidRPr="00861DCB" w:rsidRDefault="00861DCB" w:rsidP="00380DE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61DCB" w:rsidRPr="00861DCB" w:rsidRDefault="00861DCB" w:rsidP="00380DE5">
                            <w:pPr>
                              <w:rPr>
                                <w:rFonts w:ascii="Arial Black" w:hAnsi="Arial Black"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9B284" id="Rectangle 20" o:spid="_x0000_s1028" style="position:absolute;margin-left:399pt;margin-top:1.25pt;width:151.2pt;height:9in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" fillcolor="#deeaf6 [660]" stroked="f" strokeweight="1pt">
                <v:textbox inset=",14.4pt,8.64pt,18pt">
                  <w:txbxContent>
                    <w:p w:rsidR="00380DE5" w:rsidRDefault="00380DE5" w:rsidP="00380DE5">
                      <w:pPr>
                        <w:rPr>
                          <w:rFonts w:ascii="Arial Black" w:hAnsi="Arial Black"/>
                        </w:rPr>
                      </w:pPr>
                    </w:p>
                    <w:p w:rsidR="00861DCB" w:rsidRDefault="00861DCB" w:rsidP="00380DE5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 xml:space="preserve"> </w:t>
                      </w:r>
                    </w:p>
                    <w:p w:rsidR="00861DCB" w:rsidRDefault="00861DCB" w:rsidP="00380DE5">
                      <w:pPr>
                        <w:rPr>
                          <w:rFonts w:ascii="Arial Black" w:hAnsi="Arial Black"/>
                        </w:rPr>
                      </w:pPr>
                    </w:p>
                    <w:p w:rsidR="00861DCB" w:rsidRDefault="00861DCB" w:rsidP="00380DE5">
                      <w:pPr>
                        <w:rPr>
                          <w:rFonts w:ascii="Arial Black" w:hAnsi="Arial Black"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</w:rPr>
                        <w:t xml:space="preserve">  </w:t>
                      </w:r>
                      <w:r w:rsidRPr="00861DCB">
                        <w:rPr>
                          <w:rFonts w:ascii="Arial Black" w:hAnsi="Arial Black"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</w:t>
                      </w:r>
                      <w:r w:rsidRPr="00861DCB">
                        <w:rPr>
                          <w:rFonts w:ascii="Arial Black" w:hAnsi="Arial Black"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61DCB" w:rsidRPr="00861DCB" w:rsidRDefault="00861DCB" w:rsidP="00380DE5">
                      <w:pPr>
                        <w:rPr>
                          <w:rFonts w:ascii="Arial Black" w:hAnsi="Arial Black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61DCB" w:rsidRDefault="00861DCB" w:rsidP="00380DE5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1DCB">
                        <w:rPr>
                          <w:rFonts w:ascii="Arial Black" w:hAnsi="Arial Black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861DC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Reading On Quora</w:t>
                      </w:r>
                    </w:p>
                    <w:p w:rsidR="00861DCB" w:rsidRDefault="00861DCB" w:rsidP="00380DE5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Web Series</w:t>
                      </w:r>
                    </w:p>
                    <w:p w:rsidR="00861DCB" w:rsidRDefault="00861DCB" w:rsidP="00380DE5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Acting</w:t>
                      </w:r>
                    </w:p>
                    <w:p w:rsidR="00861DCB" w:rsidRDefault="00861DCB" w:rsidP="00380DE5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8B72E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Skating</w:t>
                      </w:r>
                    </w:p>
                    <w:p w:rsidR="008B72E6" w:rsidRDefault="008B72E6" w:rsidP="00380DE5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B72E6" w:rsidRDefault="008B72E6" w:rsidP="00380DE5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B72E6" w:rsidRDefault="008B72E6" w:rsidP="00380DE5">
                      <w:pPr>
                        <w:rPr>
                          <w:rFonts w:ascii="Arial Black" w:hAnsi="Arial Black" w:cs="Arial"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8B72E6">
                        <w:rPr>
                          <w:rFonts w:ascii="Arial Black" w:hAnsi="Arial Black" w:cs="Arial"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</w:t>
                      </w:r>
                      <w:r>
                        <w:rPr>
                          <w:rFonts w:ascii="Arial Black" w:hAnsi="Arial Black" w:cs="Arial"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B72E6" w:rsidRDefault="008B72E6" w:rsidP="00380DE5">
                      <w:pPr>
                        <w:rPr>
                          <w:rFonts w:ascii="Arial Black" w:hAnsi="Arial Black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:rsidR="008B72E6" w:rsidRDefault="008B72E6" w:rsidP="00380DE5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</w:t>
                      </w:r>
                    </w:p>
                    <w:p w:rsidR="008B72E6" w:rsidRDefault="008B72E6" w:rsidP="00380DE5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Hindi</w:t>
                      </w:r>
                    </w:p>
                    <w:p w:rsidR="008B72E6" w:rsidRDefault="008B72E6" w:rsidP="00380DE5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Gujarati</w:t>
                      </w:r>
                    </w:p>
                    <w:p w:rsidR="008B72E6" w:rsidRPr="008B72E6" w:rsidRDefault="008B72E6" w:rsidP="00380DE5">
                      <w:pPr>
                        <w:rPr>
                          <w:rFonts w:ascii="Arial Black" w:hAnsi="Arial Black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Kutchi</w:t>
                      </w:r>
                      <w:r>
                        <w:rPr>
                          <w:rFonts w:ascii="Arial Black" w:hAnsi="Arial Black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B72E6" w:rsidRPr="008B72E6" w:rsidRDefault="008B72E6" w:rsidP="00380DE5">
                      <w:pPr>
                        <w:rPr>
                          <w:rFonts w:ascii="Arial Black" w:hAnsi="Arial Black" w:cs="Arial"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8B72E6">
                        <w:rPr>
                          <w:rFonts w:ascii="Arial Black" w:hAnsi="Arial Black" w:cs="Arial"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8B72E6" w:rsidRDefault="008B72E6" w:rsidP="00380DE5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B72E6" w:rsidRDefault="008B72E6" w:rsidP="00380DE5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61DCB" w:rsidRDefault="00861DCB" w:rsidP="00380DE5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61DCB" w:rsidRPr="00861DCB" w:rsidRDefault="00861DCB" w:rsidP="00380DE5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  <w:p w:rsidR="00861DCB" w:rsidRPr="00861DCB" w:rsidRDefault="00861DCB" w:rsidP="00380DE5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61DCB" w:rsidRPr="00861DCB" w:rsidRDefault="00861DCB" w:rsidP="00380DE5">
                      <w:pPr>
                        <w:rPr>
                          <w:rFonts w:ascii="Arial Black" w:hAnsi="Arial Black"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945E5C" w:rsidRDefault="00945E5C" w:rsidP="00945E5C">
      <w:r w:rsidRPr="00945E5C">
        <w:rPr>
          <w:rFonts w:ascii="Arial Black" w:hAnsi="Arial Black"/>
          <w:u w:val="single"/>
        </w:rPr>
        <w:t>Educatio</w:t>
      </w:r>
      <w:r>
        <w:rPr>
          <w:rFonts w:ascii="Arial Black" w:hAnsi="Arial Black"/>
          <w:u w:val="single"/>
        </w:rPr>
        <w:t>n</w:t>
      </w:r>
      <w:r>
        <w:rPr>
          <w:rFonts w:ascii="Arial Black" w:hAnsi="Arial Black"/>
          <w:u w:val="single"/>
        </w:rPr>
        <w:tab/>
      </w:r>
      <w:r>
        <w:rPr>
          <w:rFonts w:ascii="Arial Black" w:hAnsi="Arial Black"/>
          <w:u w:val="single"/>
        </w:rPr>
        <w:tab/>
      </w:r>
      <w:r>
        <w:rPr>
          <w:rFonts w:ascii="Arial Black" w:hAnsi="Arial Black"/>
          <w:u w:val="single"/>
        </w:rPr>
        <w:tab/>
      </w:r>
      <w:r>
        <w:rPr>
          <w:rFonts w:ascii="Arial Black" w:hAnsi="Arial Black"/>
          <w:u w:val="single"/>
        </w:rPr>
        <w:tab/>
      </w:r>
      <w:r>
        <w:rPr>
          <w:rFonts w:ascii="Arial Black" w:hAnsi="Arial Black"/>
          <w:u w:val="single"/>
        </w:rPr>
        <w:tab/>
      </w:r>
      <w:r>
        <w:rPr>
          <w:rFonts w:ascii="Arial Black" w:hAnsi="Arial Black"/>
          <w:u w:val="single"/>
        </w:rPr>
        <w:tab/>
      </w:r>
      <w:r>
        <w:rPr>
          <w:rFonts w:ascii="Arial Black" w:hAnsi="Arial Black"/>
          <w:u w:val="single"/>
        </w:rPr>
        <w:tab/>
      </w:r>
      <w:r>
        <w:rPr>
          <w:rFonts w:ascii="Arial Black" w:hAnsi="Arial Black"/>
          <w:u w:val="single"/>
        </w:rPr>
        <w:tab/>
      </w:r>
      <w:r>
        <w:rPr>
          <w:rFonts w:ascii="Arial Black" w:hAnsi="Arial Black"/>
          <w:u w:val="single"/>
        </w:rPr>
        <w:tab/>
        <w:t xml:space="preserve">                         </w:t>
      </w:r>
      <w:r w:rsidRPr="00945E5C">
        <w:rPr>
          <w:rFonts w:ascii="Arial Black" w:hAnsi="Arial Black"/>
          <w:u w:val="single"/>
        </w:rPr>
        <w:t xml:space="preserve"> </w:t>
      </w:r>
    </w:p>
    <w:p w:rsidR="00945E5C" w:rsidRPr="00945E5C" w:rsidRDefault="00945E5C" w:rsidP="00945E5C"/>
    <w:p w:rsidR="00F573D8" w:rsidRDefault="00ED2905" w:rsidP="00ED2905">
      <w:pPr>
        <w:rPr>
          <w:rFonts w:ascii="Arial Black" w:hAnsi="Arial Black"/>
          <w:sz w:val="20"/>
          <w:szCs w:val="20"/>
        </w:rPr>
      </w:pPr>
      <w:r>
        <w:rPr>
          <w:rFonts w:ascii="Gabriola" w:hAnsi="Gabriola"/>
          <w:color w:val="5B9BD5" w:themeColor="accent1"/>
          <w:sz w:val="32"/>
          <w:szCs w:val="32"/>
        </w:rPr>
        <w:t xml:space="preserve">2009 – 2013    </w:t>
      </w:r>
      <w:r>
        <w:rPr>
          <w:rFonts w:ascii="Gabriola" w:hAnsi="Gabriola"/>
          <w:color w:val="5B9BD5" w:themeColor="accent1"/>
          <w:sz w:val="32"/>
          <w:szCs w:val="32"/>
        </w:rPr>
        <w:tab/>
      </w:r>
      <w:r>
        <w:rPr>
          <w:rFonts w:ascii="Gabriola" w:hAnsi="Gabriola"/>
          <w:color w:val="5B9BD5" w:themeColor="accent1"/>
          <w:sz w:val="32"/>
          <w:szCs w:val="32"/>
        </w:rPr>
        <w:tab/>
      </w:r>
      <w:r>
        <w:rPr>
          <w:rFonts w:ascii="Arial Black" w:hAnsi="Arial Black"/>
          <w:sz w:val="20"/>
          <w:szCs w:val="20"/>
        </w:rPr>
        <w:t>Bachelor of Engineering in Computer</w:t>
      </w:r>
    </w:p>
    <w:p w:rsidR="00ED2905" w:rsidRDefault="00ED2905" w:rsidP="00ED2905">
      <w:pPr>
        <w:rPr>
          <w:rFonts w:ascii="Arial" w:hAnsi="Arial" w:cs="Arial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Gujarat Technological University</w:t>
      </w:r>
      <w:r w:rsidR="00023DDC">
        <w:rPr>
          <w:rFonts w:ascii="Arial" w:hAnsi="Arial" w:cs="Arial"/>
          <w:sz w:val="20"/>
          <w:szCs w:val="20"/>
        </w:rPr>
        <w:t>(LDRP-ITR)</w:t>
      </w:r>
    </w:p>
    <w:p w:rsidR="00ED2905" w:rsidRPr="00ED2905" w:rsidRDefault="00ED2905" w:rsidP="00ED2905">
      <w:pPr>
        <w:rPr>
          <w:rFonts w:ascii="Arial" w:hAnsi="Arial" w:cs="Arial"/>
          <w:sz w:val="20"/>
          <w:szCs w:val="20"/>
        </w:rPr>
      </w:pPr>
    </w:p>
    <w:p w:rsidR="00F573D8" w:rsidRDefault="00F573D8" w:rsidP="00F573D8">
      <w:pPr>
        <w:pStyle w:val="FirstName"/>
      </w:pPr>
    </w:p>
    <w:p w:rsidR="00ED2905" w:rsidRDefault="00ED2905" w:rsidP="00F573D8">
      <w:pPr>
        <w:pStyle w:val="FirstName"/>
      </w:pPr>
    </w:p>
    <w:p w:rsidR="00F573D8" w:rsidRPr="00F573D8" w:rsidRDefault="00F573D8" w:rsidP="00F573D8"/>
    <w:p w:rsidR="00F573D8" w:rsidRPr="00F573D8" w:rsidRDefault="00F573D8" w:rsidP="00F573D8">
      <w:pPr>
        <w:rPr>
          <w:sz w:val="28"/>
          <w:szCs w:val="28"/>
        </w:rPr>
      </w:pPr>
    </w:p>
    <w:sectPr w:rsidR="00F573D8" w:rsidRPr="00F573D8" w:rsidSect="00077C94">
      <w:headerReference w:type="default" r:id="rId16"/>
      <w:pgSz w:w="12240" w:h="15840"/>
      <w:pgMar w:top="720" w:right="720" w:bottom="720" w:left="720" w:header="706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B00" w:rsidRDefault="00580B00" w:rsidP="004A14F1">
      <w:r>
        <w:separator/>
      </w:r>
    </w:p>
  </w:endnote>
  <w:endnote w:type="continuationSeparator" w:id="0">
    <w:p w:rsidR="00580B00" w:rsidRDefault="00580B00" w:rsidP="004A1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B00" w:rsidRDefault="00580B00" w:rsidP="004A14F1">
      <w:r>
        <w:separator/>
      </w:r>
    </w:p>
  </w:footnote>
  <w:footnote w:type="continuationSeparator" w:id="0">
    <w:p w:rsidR="00580B00" w:rsidRDefault="00580B00" w:rsidP="004A1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261" w:rsidRPr="00DB7261" w:rsidRDefault="00861DCB" w:rsidP="00DB7261">
    <w:pPr>
      <w:pStyle w:val="Header"/>
      <w:ind w:left="8640"/>
      <w:rPr>
        <w:rFonts w:ascii="Arial" w:hAnsi="Arial" w:cs="Arial"/>
      </w:rPr>
    </w:pPr>
    <w:r>
      <w:rPr>
        <w:rFonts w:ascii="Arial" w:hAnsi="Arial" w:cs="Arial"/>
      </w:rPr>
      <w:t xml:space="preserve">    </w:t>
    </w:r>
    <w:r w:rsidR="00DB7261" w:rsidRPr="00DB7261">
      <w:rPr>
        <w:rFonts w:ascii="Arial" w:hAnsi="Arial" w:cs="Arial"/>
      </w:rPr>
      <w:t>Mayur Mehta</w:t>
    </w:r>
    <w:r w:rsidR="00DB7261" w:rsidRPr="00DB7261">
      <w:rPr>
        <w:rFonts w:ascii="Arial" w:hAnsi="Arial" w:cs="Arial"/>
      </w:rPr>
      <w:tab/>
    </w:r>
    <w:r w:rsidR="00DB7261" w:rsidRPr="00DB7261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656990"/>
    <w:multiLevelType w:val="hybridMultilevel"/>
    <w:tmpl w:val="1884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6C5EEC"/>
    <w:multiLevelType w:val="hybridMultilevel"/>
    <w:tmpl w:val="B0B2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832053A"/>
    <w:multiLevelType w:val="hybridMultilevel"/>
    <w:tmpl w:val="70C8473C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5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4"/>
  </w:num>
  <w:num w:numId="21">
    <w:abstractNumId w:val="21"/>
  </w:num>
  <w:num w:numId="22">
    <w:abstractNumId w:val="11"/>
  </w:num>
  <w:num w:numId="23">
    <w:abstractNumId w:val="26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3"/>
  </w:num>
  <w:num w:numId="35">
    <w:abstractNumId w:val="16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AD"/>
    <w:rsid w:val="00023DDC"/>
    <w:rsid w:val="000625DF"/>
    <w:rsid w:val="00077C94"/>
    <w:rsid w:val="000F31B6"/>
    <w:rsid w:val="00260311"/>
    <w:rsid w:val="00260793"/>
    <w:rsid w:val="00380DE5"/>
    <w:rsid w:val="00416AB4"/>
    <w:rsid w:val="004A14F1"/>
    <w:rsid w:val="004D19DA"/>
    <w:rsid w:val="00567053"/>
    <w:rsid w:val="00580B00"/>
    <w:rsid w:val="006068F6"/>
    <w:rsid w:val="006377CD"/>
    <w:rsid w:val="00645252"/>
    <w:rsid w:val="00690CA4"/>
    <w:rsid w:val="006D3D74"/>
    <w:rsid w:val="006D782E"/>
    <w:rsid w:val="00733D03"/>
    <w:rsid w:val="00785721"/>
    <w:rsid w:val="007A1B24"/>
    <w:rsid w:val="007E0B25"/>
    <w:rsid w:val="007E0F94"/>
    <w:rsid w:val="0083569A"/>
    <w:rsid w:val="00861DCB"/>
    <w:rsid w:val="008B72E6"/>
    <w:rsid w:val="00945E5C"/>
    <w:rsid w:val="00A55BCC"/>
    <w:rsid w:val="00A76947"/>
    <w:rsid w:val="00A9204E"/>
    <w:rsid w:val="00B205ED"/>
    <w:rsid w:val="00B362B6"/>
    <w:rsid w:val="00BE70BF"/>
    <w:rsid w:val="00C27383"/>
    <w:rsid w:val="00C56152"/>
    <w:rsid w:val="00C57B67"/>
    <w:rsid w:val="00D00EEF"/>
    <w:rsid w:val="00DB7261"/>
    <w:rsid w:val="00E06D99"/>
    <w:rsid w:val="00E51C79"/>
    <w:rsid w:val="00E85980"/>
    <w:rsid w:val="00E96BCF"/>
    <w:rsid w:val="00ED2905"/>
    <w:rsid w:val="00F573D8"/>
    <w:rsid w:val="00FB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9C63"/>
  <w15:chartTrackingRefBased/>
  <w15:docId w15:val="{EA760459-3EE7-46D0-9032-BDAE5185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FAD"/>
  </w:style>
  <w:style w:type="paragraph" w:styleId="Heading1">
    <w:name w:val="heading 1"/>
    <w:basedOn w:val="Normal"/>
    <w:next w:val="Normal"/>
    <w:link w:val="Heading1Char"/>
    <w:uiPriority w:val="9"/>
    <w:qFormat/>
    <w:rsid w:val="00FB3F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F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F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3F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3F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3FA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B3FA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B3FA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B3FA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FAD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FAD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F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3FA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FB3FA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FB3FA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B3FA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B3FA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B3FA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B3F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F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3FA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B3FA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B3FA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B3FAD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FB3FA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B3FA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FA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FA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FAD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FB3FA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B3FAD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FB3FA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B3FAD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FB3FA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FAD"/>
    <w:pPr>
      <w:outlineLvl w:val="9"/>
    </w:pPr>
    <w:rPr>
      <w:color w:val="2E74B5" w:themeColor="accent1" w:themeShade="BF"/>
    </w:rPr>
  </w:style>
  <w:style w:type="table" w:styleId="TableGrid">
    <w:name w:val="Table Grid"/>
    <w:basedOn w:val="TableNormal"/>
    <w:uiPriority w:val="39"/>
    <w:rsid w:val="00FB3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F573D8"/>
    <w:pPr>
      <w:ind w:left="720"/>
      <w:contextualSpacing/>
    </w:pPr>
  </w:style>
  <w:style w:type="paragraph" w:customStyle="1" w:styleId="FirstName">
    <w:name w:val="First Name"/>
    <w:basedOn w:val="Normal"/>
    <w:qFormat/>
    <w:rsid w:val="00F573D8"/>
    <w:pPr>
      <w:autoSpaceDE w:val="0"/>
      <w:autoSpaceDN w:val="0"/>
      <w:spacing w:line="760" w:lineRule="exact"/>
      <w:ind w:right="3830"/>
    </w:pPr>
    <w:rPr>
      <w:rFonts w:ascii="Arial" w:eastAsia="Times New Roman" w:hAnsi="Arial" w:cs="Arial"/>
      <w:noProof/>
      <w:color w:val="5B9BD5" w:themeColor="accent1"/>
      <w:sz w:val="80"/>
      <w:szCs w:val="80"/>
    </w:rPr>
  </w:style>
  <w:style w:type="paragraph" w:customStyle="1" w:styleId="LastName">
    <w:name w:val="Last Name"/>
    <w:basedOn w:val="Normal"/>
    <w:qFormat/>
    <w:rsid w:val="00F573D8"/>
    <w:pPr>
      <w:autoSpaceDE w:val="0"/>
      <w:autoSpaceDN w:val="0"/>
      <w:spacing w:line="680" w:lineRule="exact"/>
      <w:ind w:right="3830"/>
    </w:pPr>
    <w:rPr>
      <w:rFonts w:ascii="Arial" w:eastAsia="Times New Roman" w:hAnsi="Arial" w:cs="Arial"/>
      <w:b/>
      <w:snapToGrid w:val="0"/>
      <w:color w:val="2F5496" w:themeColor="accent5" w:themeShade="BF"/>
      <w:sz w:val="72"/>
      <w:szCs w:val="72"/>
      <w:lang w:val="de-DE" w:eastAsia="de-DE"/>
    </w:rPr>
  </w:style>
  <w:style w:type="character" w:customStyle="1" w:styleId="Years">
    <w:name w:val="Years"/>
    <w:basedOn w:val="DefaultParagraphFont"/>
    <w:uiPriority w:val="1"/>
    <w:qFormat/>
    <w:rsid w:val="00785721"/>
    <w:rPr>
      <w:rFonts w:ascii="Gabriola" w:hAnsi="Gabriola"/>
      <w:color w:val="5B9BD5" w:themeColor="accent1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94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ehtamayurthebest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ayur-mehta-b687725b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htamayurthebest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yur-mehta-b687725b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mayur-mehta-b687725b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19904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62EAF8-FA34-4451-B70D-7535798C3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208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Mayur Vijay (Cognizant)</dc:creator>
  <cp:keywords/>
  <dc:description/>
  <cp:lastModifiedBy>Mehta, Mayur Vijay (Cognizant)</cp:lastModifiedBy>
  <cp:revision>17</cp:revision>
  <dcterms:created xsi:type="dcterms:W3CDTF">2018-07-30T12:25:00Z</dcterms:created>
  <dcterms:modified xsi:type="dcterms:W3CDTF">2018-07-30T18:32:00Z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